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C8" w:rsidRDefault="00066893" w:rsidP="00890FEC">
      <w:pPr>
        <w:spacing w:before="77"/>
        <w:ind w:left="11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Group 2" o:spid="_x0000_s1026" style="position:absolute;left:0;text-align:left;margin-left:23.25pt;margin-top:21.2pt;width:547.5pt;height:95.3pt;z-index:-251657216;mso-position-horizontal-relative:page;mso-position-vertical-relative:page" coordorigin="465,424" coordsize="10950,2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">
            <v:group id="Group 3" o:spid="_x0000_s1027" style="position:absolute;left:485;top:444;width:10910;height:2478" coordorigin="485,444" coordsize="10910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Freeform 5" o:spid="_x0000_s1028" style="position:absolute;left:485;top:444;width:10910;height:2478;visibility:visible;mso-wrap-style:square;v-text-anchor:top" coordsize="10910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" path="m,2478r10910,l10910,,,,,2478xe" filled="f" strokeweight="2pt">
                <v:path arrowok="t" o:connecttype="custom" o:connectlocs="0,2922;10910,2922;10910,444;0,444;0,2922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504;top:535;width:10872;height:22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">
                <v:imagedata r:id="rId6" o:title=""/>
              </v:shape>
            </v:group>
            <w10:wrap anchorx="page" anchory="page"/>
          </v:group>
        </w:pict>
      </w:r>
      <w:r w:rsidR="00F6695D">
        <w:rPr>
          <w:rFonts w:ascii="Calibri" w:eastAsia="Calibri" w:hAnsi="Calibri" w:cs="Calibri"/>
          <w:b/>
          <w:sz w:val="24"/>
          <w:szCs w:val="24"/>
        </w:rPr>
        <w:t>C</w:t>
      </w:r>
      <w:r w:rsidR="00F6695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 w:rsidR="00F6695D"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6695D">
        <w:rPr>
          <w:rFonts w:ascii="Calibri" w:eastAsia="Calibri" w:hAnsi="Calibri" w:cs="Calibri"/>
          <w:b/>
          <w:sz w:val="24"/>
          <w:szCs w:val="24"/>
        </w:rPr>
        <w:t>U</w:t>
      </w:r>
      <w:r w:rsidR="00F6695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F6695D">
        <w:rPr>
          <w:rFonts w:ascii="Calibri" w:eastAsia="Calibri" w:hAnsi="Calibri" w:cs="Calibri"/>
          <w:b/>
          <w:sz w:val="24"/>
          <w:szCs w:val="24"/>
        </w:rPr>
        <w:t>v</w:t>
      </w:r>
      <w:r w:rsidR="00F6695D"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F6695D">
        <w:rPr>
          <w:rFonts w:ascii="Calibri" w:eastAsia="Calibri" w:hAnsi="Calibri" w:cs="Calibri"/>
          <w:b/>
          <w:sz w:val="24"/>
          <w:szCs w:val="24"/>
        </w:rPr>
        <w:t>s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F6695D">
        <w:rPr>
          <w:rFonts w:ascii="Calibri" w:eastAsia="Calibri" w:hAnsi="Calibri" w:cs="Calibri"/>
          <w:b/>
          <w:sz w:val="24"/>
          <w:szCs w:val="24"/>
        </w:rPr>
        <w:t xml:space="preserve">ty                                                                                                                         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proofErr w:type="spellStart"/>
      <w:r w:rsidR="00F6695D" w:rsidRPr="00066893">
        <w:rPr>
          <w:rFonts w:ascii="Calibri" w:eastAsia="Calibri" w:hAnsi="Calibri" w:cs="Calibri"/>
          <w:b/>
          <w:spacing w:val="1"/>
          <w:position w:val="11"/>
          <w:sz w:val="16"/>
          <w:szCs w:val="16"/>
          <w:vertAlign w:val="superscript"/>
        </w:rPr>
        <w:t>r</w:t>
      </w:r>
      <w:r w:rsidR="00F6695D" w:rsidRPr="00066893">
        <w:rPr>
          <w:rFonts w:ascii="Calibri" w:eastAsia="Calibri" w:hAnsi="Calibri" w:cs="Calibri"/>
          <w:b/>
          <w:position w:val="11"/>
          <w:sz w:val="16"/>
          <w:szCs w:val="16"/>
          <w:vertAlign w:val="superscript"/>
        </w:rPr>
        <w:t>d</w:t>
      </w:r>
      <w:proofErr w:type="spellEnd"/>
      <w:r>
        <w:rPr>
          <w:rFonts w:ascii="Calibri" w:eastAsia="Calibri" w:hAnsi="Calibri" w:cs="Calibri"/>
          <w:b/>
          <w:position w:val="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Level 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 w:rsidR="00F6695D"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 w:rsidR="00890FEC">
        <w:rPr>
          <w:rFonts w:ascii="Calibri" w:eastAsia="Calibri" w:hAnsi="Calibri" w:cs="Calibri"/>
          <w:b/>
          <w:spacing w:val="-1"/>
          <w:sz w:val="24"/>
          <w:szCs w:val="24"/>
        </w:rPr>
        <w:t>8</w:t>
      </w:r>
      <w:r w:rsidR="00F6695D">
        <w:rPr>
          <w:rFonts w:ascii="Calibri" w:eastAsia="Calibri" w:hAnsi="Calibri" w:cs="Calibri"/>
          <w:b/>
          <w:spacing w:val="-1"/>
          <w:sz w:val="24"/>
          <w:szCs w:val="24"/>
        </w:rPr>
        <w:t>-</w:t>
      </w:r>
      <w:r w:rsidR="00F6695D"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 w:rsidR="00F6695D">
        <w:rPr>
          <w:rFonts w:ascii="Calibri" w:eastAsia="Calibri" w:hAnsi="Calibri" w:cs="Calibri"/>
          <w:b/>
          <w:sz w:val="24"/>
          <w:szCs w:val="24"/>
        </w:rPr>
        <w:t>0</w:t>
      </w:r>
      <w:r w:rsidR="00F6695D"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 w:rsidR="00890FEC">
        <w:rPr>
          <w:rFonts w:ascii="Calibri" w:eastAsia="Calibri" w:hAnsi="Calibri" w:cs="Calibri"/>
          <w:b/>
          <w:sz w:val="24"/>
          <w:szCs w:val="24"/>
        </w:rPr>
        <w:t>9</w:t>
      </w:r>
    </w:p>
    <w:p w:rsidR="009566C8" w:rsidRDefault="009566C8">
      <w:pPr>
        <w:spacing w:before="2" w:line="240" w:lineRule="exact"/>
        <w:rPr>
          <w:sz w:val="24"/>
          <w:szCs w:val="24"/>
        </w:rPr>
      </w:pPr>
    </w:p>
    <w:p w:rsidR="009566C8" w:rsidRDefault="00F6695D">
      <w:pPr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Facu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 w:rsidR="0006689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 w:rsidR="0006689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                                                                                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ter</w:t>
      </w:r>
      <w:r w:rsidR="0006689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phi</w:t>
      </w:r>
      <w:r>
        <w:rPr>
          <w:rFonts w:ascii="Calibri" w:eastAsia="Calibri" w:hAnsi="Calibri" w:cs="Calibri"/>
          <w:b/>
          <w:sz w:val="24"/>
          <w:szCs w:val="24"/>
        </w:rPr>
        <w:t>cs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</w:rPr>
        <w:t>1</w:t>
      </w:r>
    </w:p>
    <w:p w:rsidR="009566C8" w:rsidRDefault="009566C8">
      <w:pPr>
        <w:spacing w:before="5" w:line="240" w:lineRule="exact"/>
        <w:rPr>
          <w:sz w:val="24"/>
          <w:szCs w:val="24"/>
        </w:rPr>
      </w:pPr>
    </w:p>
    <w:p w:rsidR="009566C8" w:rsidRDefault="00D51ECD">
      <w:pPr>
        <w:spacing w:line="280" w:lineRule="exact"/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943734"/>
          <w:spacing w:val="1"/>
          <w:sz w:val="24"/>
          <w:szCs w:val="24"/>
          <w:u w:val="thick" w:color="943734"/>
        </w:rPr>
        <w:t>Graphics</w:t>
      </w:r>
      <w:r w:rsidR="00F6695D">
        <w:rPr>
          <w:rFonts w:ascii="Calibri" w:eastAsia="Calibri" w:hAnsi="Calibri" w:cs="Calibri"/>
          <w:b/>
          <w:color w:val="943734"/>
          <w:sz w:val="24"/>
          <w:szCs w:val="24"/>
          <w:u w:val="thick" w:color="943734"/>
        </w:rPr>
        <w:t xml:space="preserve"> P</w:t>
      </w:r>
      <w:r w:rsidR="00F6695D">
        <w:rPr>
          <w:rFonts w:ascii="Calibri" w:eastAsia="Calibri" w:hAnsi="Calibri" w:cs="Calibri"/>
          <w:b/>
          <w:color w:val="943734"/>
          <w:spacing w:val="-2"/>
          <w:sz w:val="24"/>
          <w:szCs w:val="24"/>
          <w:u w:val="thick" w:color="943734"/>
        </w:rPr>
        <w:t>r</w:t>
      </w:r>
      <w:r w:rsidR="00F6695D">
        <w:rPr>
          <w:rFonts w:ascii="Calibri" w:eastAsia="Calibri" w:hAnsi="Calibri" w:cs="Calibri"/>
          <w:b/>
          <w:color w:val="943734"/>
          <w:sz w:val="24"/>
          <w:szCs w:val="24"/>
          <w:u w:val="thick" w:color="943734"/>
        </w:rPr>
        <w:t>o</w:t>
      </w:r>
      <w:r w:rsidR="00F6695D">
        <w:rPr>
          <w:rFonts w:ascii="Calibri" w:eastAsia="Calibri" w:hAnsi="Calibri" w:cs="Calibri"/>
          <w:b/>
          <w:color w:val="943734"/>
          <w:spacing w:val="1"/>
          <w:sz w:val="24"/>
          <w:szCs w:val="24"/>
          <w:u w:val="thick" w:color="943734"/>
        </w:rPr>
        <w:t>j</w:t>
      </w:r>
      <w:r w:rsidR="00F6695D">
        <w:rPr>
          <w:rFonts w:ascii="Calibri" w:eastAsia="Calibri" w:hAnsi="Calibri" w:cs="Calibri"/>
          <w:b/>
          <w:color w:val="943734"/>
          <w:spacing w:val="-1"/>
          <w:sz w:val="24"/>
          <w:szCs w:val="24"/>
          <w:u w:val="thick" w:color="943734"/>
        </w:rPr>
        <w:t>e</w:t>
      </w:r>
      <w:r w:rsidR="00F6695D">
        <w:rPr>
          <w:rFonts w:ascii="Calibri" w:eastAsia="Calibri" w:hAnsi="Calibri" w:cs="Calibri"/>
          <w:b/>
          <w:color w:val="943734"/>
          <w:sz w:val="24"/>
          <w:szCs w:val="24"/>
          <w:u w:val="thick" w:color="943734"/>
        </w:rPr>
        <w:t>ct</w:t>
      </w:r>
    </w:p>
    <w:p w:rsidR="009566C8" w:rsidRDefault="009566C8">
      <w:pPr>
        <w:spacing w:line="200" w:lineRule="exact"/>
      </w:pPr>
    </w:p>
    <w:p w:rsidR="009566C8" w:rsidRDefault="009566C8">
      <w:pPr>
        <w:spacing w:line="200" w:lineRule="exact"/>
      </w:pPr>
    </w:p>
    <w:p w:rsidR="009566C8" w:rsidRDefault="009566C8">
      <w:pPr>
        <w:spacing w:line="200" w:lineRule="exact"/>
      </w:pPr>
    </w:p>
    <w:p w:rsidR="009566C8" w:rsidRPr="00DB61E7" w:rsidRDefault="00F6695D">
      <w:pPr>
        <w:spacing w:before="14" w:line="380" w:lineRule="exact"/>
        <w:ind w:left="266"/>
        <w:rPr>
          <w:rFonts w:ascii="Calibri" w:eastAsia="Calibri" w:hAnsi="Calibri" w:cs="Calibri"/>
          <w:b/>
          <w:i/>
          <w:iCs/>
          <w:sz w:val="32"/>
          <w:szCs w:val="32"/>
        </w:rPr>
      </w:pP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Req</w:t>
      </w:r>
      <w:r w:rsidRPr="00DB61E7">
        <w:rPr>
          <w:rFonts w:ascii="Arial" w:eastAsia="Arial" w:hAnsi="Arial" w:cs="Arial"/>
          <w:b/>
          <w:i/>
          <w:iCs/>
          <w:spacing w:val="-1"/>
          <w:sz w:val="32"/>
          <w:szCs w:val="32"/>
          <w:u w:val="thick" w:color="000000"/>
        </w:rPr>
        <w:t>u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ir</w:t>
      </w:r>
      <w:r w:rsidRPr="00DB61E7">
        <w:rPr>
          <w:rFonts w:ascii="Arial" w:eastAsia="Arial" w:hAnsi="Arial" w:cs="Arial"/>
          <w:b/>
          <w:i/>
          <w:iCs/>
          <w:spacing w:val="3"/>
          <w:sz w:val="32"/>
          <w:szCs w:val="32"/>
          <w:u w:val="thick" w:color="000000"/>
        </w:rPr>
        <w:t>e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m</w:t>
      </w:r>
      <w:r w:rsidRPr="00DB61E7">
        <w:rPr>
          <w:rFonts w:ascii="Arial" w:eastAsia="Arial" w:hAnsi="Arial" w:cs="Arial"/>
          <w:b/>
          <w:i/>
          <w:iCs/>
          <w:spacing w:val="2"/>
          <w:sz w:val="32"/>
          <w:szCs w:val="32"/>
          <w:u w:val="thick" w:color="000000"/>
        </w:rPr>
        <w:t>e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n</w:t>
      </w:r>
      <w:r w:rsidRPr="00DB61E7">
        <w:rPr>
          <w:rFonts w:ascii="Arial" w:eastAsia="Arial" w:hAnsi="Arial" w:cs="Arial"/>
          <w:b/>
          <w:i/>
          <w:iCs/>
          <w:spacing w:val="-1"/>
          <w:sz w:val="32"/>
          <w:szCs w:val="32"/>
          <w:u w:val="thick" w:color="000000"/>
        </w:rPr>
        <w:t>t</w:t>
      </w:r>
      <w:r w:rsidRPr="00DB61E7">
        <w:rPr>
          <w:rFonts w:ascii="Arial" w:eastAsia="Arial" w:hAnsi="Arial" w:cs="Arial"/>
          <w:b/>
          <w:i/>
          <w:iCs/>
          <w:spacing w:val="1"/>
          <w:sz w:val="32"/>
          <w:szCs w:val="32"/>
          <w:u w:val="thick" w:color="000000"/>
        </w:rPr>
        <w:t>s</w:t>
      </w:r>
      <w:r w:rsidRPr="00DB61E7">
        <w:rPr>
          <w:rFonts w:ascii="Calibri" w:eastAsia="Calibri" w:hAnsi="Calibri" w:cs="Calibri"/>
          <w:b/>
          <w:i/>
          <w:iCs/>
          <w:sz w:val="32"/>
          <w:szCs w:val="32"/>
          <w:u w:val="thick" w:color="000000"/>
        </w:rPr>
        <w:t>:</w:t>
      </w:r>
    </w:p>
    <w:p w:rsidR="009566C8" w:rsidRDefault="009566C8">
      <w:pPr>
        <w:spacing w:before="3" w:line="180" w:lineRule="exact"/>
        <w:rPr>
          <w:sz w:val="19"/>
          <w:szCs w:val="19"/>
        </w:rPr>
      </w:pPr>
    </w:p>
    <w:p w:rsidR="009566C8" w:rsidRDefault="009566C8">
      <w:pPr>
        <w:spacing w:line="200" w:lineRule="exact"/>
      </w:pPr>
    </w:p>
    <w:p w:rsidR="009566C8" w:rsidRDefault="009566C8">
      <w:pPr>
        <w:spacing w:line="200" w:lineRule="exact"/>
      </w:pPr>
    </w:p>
    <w:p w:rsidR="009566C8" w:rsidRPr="00E23B2A" w:rsidRDefault="00E23B2A" w:rsidP="00FE1351">
      <w:pPr>
        <w:pStyle w:val="ListParagraph"/>
        <w:numPr>
          <w:ilvl w:val="0"/>
          <w:numId w:val="2"/>
        </w:numPr>
        <w:spacing w:before="4"/>
        <w:rPr>
          <w:rFonts w:ascii="Arial" w:eastAsia="Arial" w:hAnsi="Arial" w:cs="Arial"/>
          <w:b/>
          <w:bCs/>
          <w:i/>
          <w:iCs/>
          <w:color w:val="C0504D" w:themeColor="accent2"/>
          <w:sz w:val="23"/>
          <w:szCs w:val="23"/>
        </w:rPr>
      </w:pPr>
      <w:r>
        <w:rPr>
          <w:rFonts w:ascii="Arial" w:eastAsia="Arial" w:hAnsi="Arial" w:cs="Arial"/>
          <w:b/>
          <w:bCs/>
          <w:i/>
          <w:iCs/>
          <w:color w:val="C0504D" w:themeColor="accent2"/>
          <w:spacing w:val="-1"/>
          <w:sz w:val="23"/>
          <w:szCs w:val="23"/>
        </w:rPr>
        <w:t>Implement 2D package which contains:</w:t>
      </w:r>
    </w:p>
    <w:p w:rsidR="00E23B2A" w:rsidRPr="00DB61E7" w:rsidRDefault="00E23B2A" w:rsidP="00E23B2A">
      <w:pPr>
        <w:pStyle w:val="ListParagraph"/>
        <w:spacing w:before="4"/>
        <w:ind w:left="1069"/>
        <w:rPr>
          <w:rFonts w:ascii="Arial" w:eastAsia="Arial" w:hAnsi="Arial" w:cs="Arial"/>
          <w:b/>
          <w:bCs/>
          <w:i/>
          <w:iCs/>
          <w:color w:val="C0504D" w:themeColor="accent2"/>
          <w:sz w:val="23"/>
          <w:szCs w:val="23"/>
        </w:rPr>
      </w:pPr>
    </w:p>
    <w:p w:rsidR="00FE1351" w:rsidRPr="006567A3" w:rsidRDefault="00E23B2A" w:rsidP="006567A3">
      <w:pPr>
        <w:spacing w:before="13"/>
        <w:ind w:firstLine="709"/>
        <w:rPr>
          <w:rFonts w:ascii="Arial" w:eastAsia="Arial" w:hAnsi="Arial" w:cs="Arial"/>
          <w:sz w:val="23"/>
          <w:szCs w:val="23"/>
        </w:rPr>
      </w:pPr>
      <w:r w:rsidRPr="006567A3">
        <w:rPr>
          <w:rFonts w:ascii="Arial" w:eastAsia="Arial" w:hAnsi="Arial" w:cs="Arial"/>
          <w:spacing w:val="-1"/>
          <w:sz w:val="23"/>
          <w:szCs w:val="23"/>
        </w:rPr>
        <w:t>Drop down list for the following algorithms</w:t>
      </w:r>
      <w:r w:rsidR="006567A3" w:rsidRPr="006567A3">
        <w:rPr>
          <w:rFonts w:ascii="Arial" w:eastAsia="Arial" w:hAnsi="Arial" w:cs="Arial"/>
          <w:spacing w:val="-1"/>
          <w:sz w:val="23"/>
          <w:szCs w:val="23"/>
        </w:rPr>
        <w:t>:</w:t>
      </w:r>
    </w:p>
    <w:p w:rsidR="00E23B2A" w:rsidRPr="00E23B2A" w:rsidRDefault="00E23B2A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Line algorithms [DDA, Midpoint and parametric]</w:t>
      </w:r>
    </w:p>
    <w:p w:rsidR="00E23B2A" w:rsidRPr="00E23B2A" w:rsidRDefault="00E23B2A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Ellipse Algorithms [Direct, polar and midpoint]</w:t>
      </w:r>
    </w:p>
    <w:p w:rsidR="006567A3" w:rsidRPr="006567A3" w:rsidRDefault="00E23B2A" w:rsidP="006567A3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Clipping using rectangle window and pol</w:t>
      </w:r>
      <w:r w:rsidR="006567A3">
        <w:rPr>
          <w:rFonts w:ascii="Arial" w:eastAsia="Arial" w:hAnsi="Arial" w:cs="Arial"/>
          <w:spacing w:val="-1"/>
          <w:sz w:val="23"/>
          <w:szCs w:val="23"/>
        </w:rPr>
        <w:t>ygon shape as a clipped element</w:t>
      </w:r>
    </w:p>
    <w:p w:rsidR="00E23B2A" w:rsidRPr="006567A3" w:rsidRDefault="00E23B2A" w:rsidP="006567A3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 w:rsidRPr="006567A3">
        <w:rPr>
          <w:rFonts w:ascii="Arial" w:eastAsia="Arial" w:hAnsi="Arial" w:cs="Arial"/>
          <w:sz w:val="23"/>
          <w:szCs w:val="23"/>
        </w:rPr>
        <w:t>Showing your clipping step by step as GUI interface</w:t>
      </w:r>
      <w:r w:rsidR="006567A3" w:rsidRPr="006567A3">
        <w:rPr>
          <w:rFonts w:ascii="Arial" w:eastAsia="Arial" w:hAnsi="Arial" w:cs="Arial"/>
          <w:sz w:val="23"/>
          <w:szCs w:val="23"/>
        </w:rPr>
        <w:t xml:space="preserve"> </w:t>
      </w:r>
      <w:r w:rsidRPr="006567A3">
        <w:rPr>
          <w:rFonts w:ascii="Arial" w:eastAsia="Arial" w:hAnsi="Arial" w:cs="Arial"/>
          <w:color w:val="FF0000"/>
          <w:sz w:val="23"/>
          <w:szCs w:val="23"/>
        </w:rPr>
        <w:t>[Bonus]</w:t>
      </w:r>
    </w:p>
    <w:p w:rsidR="00AD36B7" w:rsidRDefault="00AD36B7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Curves (</w:t>
      </w:r>
      <w:proofErr w:type="spellStart"/>
      <w:r>
        <w:rPr>
          <w:rFonts w:ascii="Arial" w:eastAsia="Arial" w:hAnsi="Arial" w:cs="Arial"/>
          <w:sz w:val="23"/>
          <w:szCs w:val="23"/>
        </w:rPr>
        <w:t>bezi</w:t>
      </w:r>
      <w:r w:rsidR="006567A3"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</w:rPr>
        <w:t>hermite</w:t>
      </w:r>
      <w:proofErr w:type="spellEnd"/>
      <w:r>
        <w:rPr>
          <w:rFonts w:ascii="Arial" w:eastAsia="Arial" w:hAnsi="Arial" w:cs="Arial"/>
          <w:sz w:val="23"/>
          <w:szCs w:val="23"/>
        </w:rPr>
        <w:t>, splines)</w:t>
      </w:r>
    </w:p>
    <w:p w:rsidR="00E23B2A" w:rsidRDefault="008A222E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Implement save function for all data in screen </w:t>
      </w:r>
    </w:p>
    <w:p w:rsidR="008A222E" w:rsidRDefault="008A222E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Implement load function for loading data from files</w:t>
      </w:r>
    </w:p>
    <w:p w:rsidR="008A222E" w:rsidRPr="00E23B2A" w:rsidRDefault="008A222E" w:rsidP="008A222E">
      <w:pPr>
        <w:pStyle w:val="ListParagraph"/>
        <w:spacing w:before="13"/>
        <w:ind w:left="2700"/>
        <w:rPr>
          <w:rFonts w:ascii="Arial" w:eastAsia="Arial" w:hAnsi="Arial" w:cs="Arial"/>
          <w:sz w:val="23"/>
          <w:szCs w:val="23"/>
        </w:rPr>
      </w:pPr>
    </w:p>
    <w:p w:rsidR="003A57C2" w:rsidRDefault="00F6695D" w:rsidP="003A57C2">
      <w:pPr>
        <w:spacing w:line="260" w:lineRule="exact"/>
        <w:ind w:left="23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.</w:t>
      </w:r>
    </w:p>
    <w:p w:rsidR="009566C8" w:rsidRPr="00AD36B7" w:rsidRDefault="00AD36B7" w:rsidP="003A57C2">
      <w:pPr>
        <w:pStyle w:val="ListParagraph"/>
        <w:numPr>
          <w:ilvl w:val="0"/>
          <w:numId w:val="2"/>
        </w:numPr>
        <w:spacing w:line="260" w:lineRule="exact"/>
        <w:rPr>
          <w:rFonts w:ascii="Arial" w:eastAsia="Arial" w:hAnsi="Arial" w:cs="Arial"/>
          <w:b/>
          <w:bCs/>
          <w:i/>
          <w:iCs/>
          <w:color w:val="FF0000"/>
          <w:sz w:val="23"/>
          <w:szCs w:val="23"/>
        </w:rPr>
      </w:pPr>
      <w:r>
        <w:rPr>
          <w:rFonts w:ascii="Arial" w:eastAsia="Arial" w:hAnsi="Arial" w:cs="Arial"/>
          <w:b/>
          <w:bCs/>
          <w:i/>
          <w:iCs/>
          <w:color w:val="C0504D" w:themeColor="accent2"/>
          <w:spacing w:val="-1"/>
          <w:sz w:val="23"/>
          <w:szCs w:val="23"/>
        </w:rPr>
        <w:t>3D Scene</w:t>
      </w:r>
    </w:p>
    <w:p w:rsidR="003A57C2" w:rsidRDefault="003A57C2" w:rsidP="003A57C2">
      <w:pPr>
        <w:pStyle w:val="ListParagraph"/>
        <w:numPr>
          <w:ilvl w:val="0"/>
          <w:numId w:val="9"/>
        </w:numPr>
        <w:spacing w:line="260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Control camera coordinates to see 3D scene from different directions</w:t>
      </w:r>
    </w:p>
    <w:p w:rsidR="009566C8" w:rsidRDefault="009566C8">
      <w:pPr>
        <w:spacing w:line="200" w:lineRule="exact"/>
      </w:pPr>
    </w:p>
    <w:p w:rsidR="009566C8" w:rsidRDefault="00F6695D">
      <w:pPr>
        <w:spacing w:line="360" w:lineRule="exact"/>
        <w:ind w:left="977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position w:val="-1"/>
          <w:sz w:val="32"/>
          <w:szCs w:val="32"/>
          <w:u w:val="thick" w:color="000000"/>
        </w:rPr>
        <w:t>Rules:</w:t>
      </w:r>
    </w:p>
    <w:p w:rsidR="009566C8" w:rsidRDefault="009566C8">
      <w:pPr>
        <w:spacing w:before="2" w:line="240" w:lineRule="exact"/>
        <w:rPr>
          <w:sz w:val="24"/>
          <w:szCs w:val="24"/>
        </w:rPr>
      </w:pPr>
    </w:p>
    <w:p w:rsidR="0018237A" w:rsidRPr="0018237A" w:rsidRDefault="0018237A" w:rsidP="00195139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Submission will be </w:t>
      </w:r>
      <w:r w:rsidR="00195139">
        <w:rPr>
          <w:rFonts w:ascii="Arial" w:eastAsia="Arial" w:hAnsi="Arial" w:cs="Arial"/>
          <w:sz w:val="23"/>
          <w:szCs w:val="23"/>
        </w:rPr>
        <w:t xml:space="preserve">on </w:t>
      </w:r>
      <w:r w:rsidR="00195139" w:rsidRPr="00195139">
        <w:rPr>
          <w:rFonts w:ascii="Arial" w:eastAsia="Arial" w:hAnsi="Arial" w:cs="Arial"/>
          <w:b/>
          <w:bCs/>
          <w:sz w:val="23"/>
          <w:szCs w:val="23"/>
        </w:rPr>
        <w:t>Sunday 5 May.</w:t>
      </w:r>
    </w:p>
    <w:p w:rsidR="009566C8" w:rsidRPr="0018237A" w:rsidRDefault="00F6695D" w:rsidP="0018237A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 w:rsidRPr="0018237A">
        <w:rPr>
          <w:rFonts w:ascii="Arial" w:eastAsia="Arial" w:hAnsi="Arial" w:cs="Arial"/>
          <w:spacing w:val="-1"/>
          <w:sz w:val="23"/>
          <w:szCs w:val="23"/>
        </w:rPr>
        <w:t>N</w:t>
      </w:r>
      <w:r w:rsidRPr="0018237A">
        <w:rPr>
          <w:rFonts w:ascii="Arial" w:eastAsia="Arial" w:hAnsi="Arial" w:cs="Arial"/>
          <w:sz w:val="23"/>
          <w:szCs w:val="23"/>
        </w:rPr>
        <w:t xml:space="preserve">o </w:t>
      </w:r>
      <w:r w:rsidRPr="0018237A">
        <w:rPr>
          <w:rFonts w:ascii="Arial" w:eastAsia="Arial" w:hAnsi="Arial" w:cs="Arial"/>
          <w:spacing w:val="-1"/>
          <w:sz w:val="23"/>
          <w:szCs w:val="23"/>
        </w:rPr>
        <w:t>la</w:t>
      </w:r>
      <w:r w:rsidRPr="0018237A">
        <w:rPr>
          <w:rFonts w:ascii="Arial" w:eastAsia="Arial" w:hAnsi="Arial" w:cs="Arial"/>
          <w:sz w:val="23"/>
          <w:szCs w:val="23"/>
        </w:rPr>
        <w:t>te su</w:t>
      </w:r>
      <w:r w:rsidRPr="0018237A">
        <w:rPr>
          <w:rFonts w:ascii="Arial" w:eastAsia="Arial" w:hAnsi="Arial" w:cs="Arial"/>
          <w:spacing w:val="-3"/>
          <w:sz w:val="23"/>
          <w:szCs w:val="23"/>
        </w:rPr>
        <w:t>b</w:t>
      </w:r>
      <w:r w:rsidRPr="0018237A">
        <w:rPr>
          <w:rFonts w:ascii="Arial" w:eastAsia="Arial" w:hAnsi="Arial" w:cs="Arial"/>
          <w:spacing w:val="5"/>
          <w:sz w:val="23"/>
          <w:szCs w:val="23"/>
        </w:rPr>
        <w:t>m</w:t>
      </w:r>
      <w:r w:rsidRPr="0018237A">
        <w:rPr>
          <w:rFonts w:ascii="Arial" w:eastAsia="Arial" w:hAnsi="Arial" w:cs="Arial"/>
          <w:spacing w:val="-1"/>
          <w:sz w:val="23"/>
          <w:szCs w:val="23"/>
        </w:rPr>
        <w:t>i</w:t>
      </w:r>
      <w:r w:rsidRPr="0018237A">
        <w:rPr>
          <w:rFonts w:ascii="Arial" w:eastAsia="Arial" w:hAnsi="Arial" w:cs="Arial"/>
          <w:sz w:val="23"/>
          <w:szCs w:val="23"/>
        </w:rPr>
        <w:t>ss</w:t>
      </w:r>
      <w:r w:rsidRPr="0018237A">
        <w:rPr>
          <w:rFonts w:ascii="Arial" w:eastAsia="Arial" w:hAnsi="Arial" w:cs="Arial"/>
          <w:spacing w:val="-1"/>
          <w:sz w:val="23"/>
          <w:szCs w:val="23"/>
        </w:rPr>
        <w:t>ion</w:t>
      </w:r>
      <w:r w:rsidRPr="0018237A">
        <w:rPr>
          <w:rFonts w:ascii="Arial" w:eastAsia="Arial" w:hAnsi="Arial" w:cs="Arial"/>
          <w:sz w:val="23"/>
          <w:szCs w:val="23"/>
        </w:rPr>
        <w:t>.</w:t>
      </w:r>
    </w:p>
    <w:p w:rsidR="00195139" w:rsidRDefault="00195139" w:rsidP="00195139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-10 for copies</w:t>
      </w:r>
      <w:r w:rsidR="006567A3">
        <w:rPr>
          <w:rFonts w:ascii="Arial" w:eastAsia="Arial" w:hAnsi="Arial" w:cs="Arial"/>
          <w:sz w:val="23"/>
          <w:szCs w:val="23"/>
        </w:rPr>
        <w:t>.</w:t>
      </w:r>
    </w:p>
    <w:p w:rsidR="009566C8" w:rsidRPr="00195139" w:rsidRDefault="00195139" w:rsidP="00195139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Group of max 3</w:t>
      </w:r>
      <w:r w:rsidR="00F6695D" w:rsidRPr="00195139">
        <w:rPr>
          <w:rFonts w:ascii="Arial" w:eastAsia="Arial" w:hAnsi="Arial" w:cs="Arial"/>
          <w:sz w:val="23"/>
          <w:szCs w:val="23"/>
        </w:rPr>
        <w:t xml:space="preserve"> st</w:t>
      </w:r>
      <w:r w:rsidR="00F6695D" w:rsidRPr="00195139">
        <w:rPr>
          <w:rFonts w:ascii="Arial" w:eastAsia="Arial" w:hAnsi="Arial" w:cs="Arial"/>
          <w:spacing w:val="-1"/>
          <w:sz w:val="23"/>
          <w:szCs w:val="23"/>
        </w:rPr>
        <w:t>uden</w:t>
      </w:r>
      <w:r w:rsidR="00F6695D" w:rsidRPr="00195139">
        <w:rPr>
          <w:rFonts w:ascii="Arial" w:eastAsia="Arial" w:hAnsi="Arial" w:cs="Arial"/>
          <w:sz w:val="23"/>
          <w:szCs w:val="23"/>
        </w:rPr>
        <w:t>ts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7209F6" w:rsidRPr="00195139">
        <w:rPr>
          <w:rFonts w:ascii="Arial" w:eastAsia="Arial" w:hAnsi="Arial" w:cs="Arial"/>
          <w:sz w:val="23"/>
          <w:szCs w:val="23"/>
        </w:rPr>
        <w:t>from the same group</w:t>
      </w:r>
      <w:r w:rsidR="00F6695D" w:rsidRPr="00195139">
        <w:rPr>
          <w:rFonts w:ascii="Arial" w:eastAsia="Arial" w:hAnsi="Arial" w:cs="Arial"/>
          <w:sz w:val="23"/>
          <w:szCs w:val="23"/>
        </w:rPr>
        <w:t>.</w:t>
      </w:r>
    </w:p>
    <w:p w:rsidR="009566C8" w:rsidRPr="007209F6" w:rsidRDefault="00F6695D" w:rsidP="007209F6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3"/>
          <w:szCs w:val="23"/>
        </w:rPr>
      </w:pPr>
      <w:r w:rsidRPr="007209F6">
        <w:rPr>
          <w:rFonts w:ascii="Arial" w:eastAsia="Arial" w:hAnsi="Arial" w:cs="Arial"/>
          <w:sz w:val="23"/>
          <w:szCs w:val="23"/>
        </w:rPr>
        <w:t>Be r</w:t>
      </w:r>
      <w:r w:rsidRPr="007209F6">
        <w:rPr>
          <w:rFonts w:ascii="Arial" w:eastAsia="Arial" w:hAnsi="Arial" w:cs="Arial"/>
          <w:spacing w:val="-1"/>
          <w:sz w:val="23"/>
          <w:szCs w:val="23"/>
        </w:rPr>
        <w:t>ea</w:t>
      </w:r>
      <w:r w:rsidRPr="007209F6">
        <w:rPr>
          <w:rFonts w:ascii="Arial" w:eastAsia="Arial" w:hAnsi="Arial" w:cs="Arial"/>
          <w:spacing w:val="1"/>
          <w:sz w:val="23"/>
          <w:szCs w:val="23"/>
        </w:rPr>
        <w:t>d</w:t>
      </w:r>
      <w:r w:rsidRPr="007209F6">
        <w:rPr>
          <w:rFonts w:ascii="Arial" w:eastAsia="Arial" w:hAnsi="Arial" w:cs="Arial"/>
          <w:sz w:val="23"/>
          <w:szCs w:val="23"/>
        </w:rPr>
        <w:t>y</w:t>
      </w:r>
      <w:r w:rsidR="00AD36B7">
        <w:rPr>
          <w:rFonts w:ascii="Arial" w:eastAsia="Arial" w:hAnsi="Arial" w:cs="Arial"/>
          <w:sz w:val="23"/>
          <w:szCs w:val="23"/>
        </w:rPr>
        <w:t xml:space="preserve"> </w:t>
      </w:r>
      <w:r w:rsidRPr="007209F6">
        <w:rPr>
          <w:rFonts w:ascii="Arial" w:eastAsia="Arial" w:hAnsi="Arial" w:cs="Arial"/>
          <w:sz w:val="23"/>
          <w:szCs w:val="23"/>
        </w:rPr>
        <w:t xml:space="preserve">to </w:t>
      </w:r>
      <w:r w:rsidRPr="007209F6">
        <w:rPr>
          <w:rFonts w:ascii="Arial" w:eastAsia="Arial" w:hAnsi="Arial" w:cs="Arial"/>
          <w:spacing w:val="-1"/>
          <w:sz w:val="23"/>
          <w:szCs w:val="23"/>
        </w:rPr>
        <w:t>b</w:t>
      </w:r>
      <w:r w:rsidRPr="007209F6">
        <w:rPr>
          <w:rFonts w:ascii="Arial" w:eastAsia="Arial" w:hAnsi="Arial" w:cs="Arial"/>
          <w:sz w:val="23"/>
          <w:szCs w:val="23"/>
        </w:rPr>
        <w:t xml:space="preserve">e </w:t>
      </w:r>
      <w:r w:rsidRPr="007209F6">
        <w:rPr>
          <w:rFonts w:ascii="Arial" w:eastAsia="Arial" w:hAnsi="Arial" w:cs="Arial"/>
          <w:spacing w:val="-1"/>
          <w:sz w:val="23"/>
          <w:szCs w:val="23"/>
        </w:rPr>
        <w:t>a</w:t>
      </w:r>
      <w:r w:rsidRPr="007209F6">
        <w:rPr>
          <w:rFonts w:ascii="Arial" w:eastAsia="Arial" w:hAnsi="Arial" w:cs="Arial"/>
          <w:sz w:val="23"/>
          <w:szCs w:val="23"/>
        </w:rPr>
        <w:t>sk</w:t>
      </w:r>
      <w:r w:rsidRPr="007209F6">
        <w:rPr>
          <w:rFonts w:ascii="Arial" w:eastAsia="Arial" w:hAnsi="Arial" w:cs="Arial"/>
          <w:spacing w:val="-1"/>
          <w:sz w:val="23"/>
          <w:szCs w:val="23"/>
        </w:rPr>
        <w:t>e</w:t>
      </w:r>
      <w:r w:rsidRPr="007209F6">
        <w:rPr>
          <w:rFonts w:ascii="Arial" w:eastAsia="Arial" w:hAnsi="Arial" w:cs="Arial"/>
          <w:sz w:val="23"/>
          <w:szCs w:val="23"/>
        </w:rPr>
        <w:t xml:space="preserve">d </w:t>
      </w:r>
      <w:r w:rsidRPr="007209F6">
        <w:rPr>
          <w:rFonts w:ascii="Arial" w:eastAsia="Arial" w:hAnsi="Arial" w:cs="Arial"/>
          <w:spacing w:val="1"/>
          <w:sz w:val="23"/>
          <w:szCs w:val="23"/>
        </w:rPr>
        <w:t>a</w:t>
      </w:r>
      <w:r w:rsidRPr="007209F6">
        <w:rPr>
          <w:rFonts w:ascii="Arial" w:eastAsia="Arial" w:hAnsi="Arial" w:cs="Arial"/>
          <w:spacing w:val="-1"/>
          <w:sz w:val="23"/>
          <w:szCs w:val="23"/>
        </w:rPr>
        <w:t>bou</w:t>
      </w:r>
      <w:r w:rsidRPr="007209F6">
        <w:rPr>
          <w:rFonts w:ascii="Arial" w:eastAsia="Arial" w:hAnsi="Arial" w:cs="Arial"/>
          <w:sz w:val="23"/>
          <w:szCs w:val="23"/>
        </w:rPr>
        <w:t>t</w:t>
      </w:r>
      <w:r w:rsidR="00AD36B7">
        <w:rPr>
          <w:rFonts w:ascii="Arial" w:eastAsia="Arial" w:hAnsi="Arial" w:cs="Arial"/>
          <w:sz w:val="23"/>
          <w:szCs w:val="23"/>
        </w:rPr>
        <w:t xml:space="preserve"> </w:t>
      </w:r>
      <w:r w:rsidRPr="007209F6">
        <w:rPr>
          <w:rFonts w:ascii="Arial" w:eastAsia="Arial" w:hAnsi="Arial" w:cs="Arial"/>
          <w:spacing w:val="-1"/>
          <w:sz w:val="23"/>
          <w:szCs w:val="23"/>
        </w:rPr>
        <w:t>ea</w:t>
      </w:r>
      <w:r w:rsidRPr="007209F6">
        <w:rPr>
          <w:rFonts w:ascii="Arial" w:eastAsia="Arial" w:hAnsi="Arial" w:cs="Arial"/>
          <w:sz w:val="23"/>
          <w:szCs w:val="23"/>
        </w:rPr>
        <w:t xml:space="preserve">ch </w:t>
      </w:r>
      <w:r w:rsidRPr="007209F6">
        <w:rPr>
          <w:rFonts w:ascii="Arial" w:eastAsia="Arial" w:hAnsi="Arial" w:cs="Arial"/>
          <w:spacing w:val="3"/>
          <w:sz w:val="23"/>
          <w:szCs w:val="23"/>
        </w:rPr>
        <w:t>f</w:t>
      </w:r>
      <w:r w:rsidRPr="007209F6">
        <w:rPr>
          <w:rFonts w:ascii="Arial" w:eastAsia="Arial" w:hAnsi="Arial" w:cs="Arial"/>
          <w:spacing w:val="-1"/>
          <w:sz w:val="23"/>
          <w:szCs w:val="23"/>
        </w:rPr>
        <w:t>un</w:t>
      </w:r>
      <w:r w:rsidRPr="007209F6">
        <w:rPr>
          <w:rFonts w:ascii="Arial" w:eastAsia="Arial" w:hAnsi="Arial" w:cs="Arial"/>
          <w:sz w:val="23"/>
          <w:szCs w:val="23"/>
        </w:rPr>
        <w:t>ct</w:t>
      </w:r>
      <w:r w:rsidRPr="007209F6">
        <w:rPr>
          <w:rFonts w:ascii="Arial" w:eastAsia="Arial" w:hAnsi="Arial" w:cs="Arial"/>
          <w:spacing w:val="-1"/>
          <w:sz w:val="23"/>
          <w:szCs w:val="23"/>
        </w:rPr>
        <w:t>io</w:t>
      </w:r>
      <w:r w:rsidRPr="007209F6">
        <w:rPr>
          <w:rFonts w:ascii="Arial" w:eastAsia="Arial" w:hAnsi="Arial" w:cs="Arial"/>
          <w:spacing w:val="4"/>
          <w:sz w:val="23"/>
          <w:szCs w:val="23"/>
        </w:rPr>
        <w:t>n</w:t>
      </w:r>
      <w:r w:rsidRPr="007209F6">
        <w:rPr>
          <w:rFonts w:ascii="Arial" w:eastAsia="Arial" w:hAnsi="Arial" w:cs="Arial"/>
          <w:sz w:val="23"/>
          <w:szCs w:val="23"/>
        </w:rPr>
        <w:t>.</w:t>
      </w:r>
      <w:bookmarkStart w:id="0" w:name="_GoBack"/>
      <w:bookmarkEnd w:id="0"/>
    </w:p>
    <w:p w:rsidR="007209F6" w:rsidRPr="007209F6" w:rsidRDefault="007209F6" w:rsidP="007209F6">
      <w:pPr>
        <w:pStyle w:val="ListParagraph"/>
        <w:ind w:left="2040"/>
        <w:rPr>
          <w:rFonts w:ascii="Arial" w:eastAsia="Arial" w:hAnsi="Arial" w:cs="Arial"/>
          <w:sz w:val="23"/>
          <w:szCs w:val="23"/>
        </w:rPr>
      </w:pPr>
    </w:p>
    <w:sectPr w:rsidR="007209F6" w:rsidRPr="007209F6" w:rsidSect="00133A11">
      <w:type w:val="continuous"/>
      <w:pgSz w:w="11920" w:h="16840"/>
      <w:pgMar w:top="480" w:right="8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AF2"/>
    <w:multiLevelType w:val="hybridMultilevel"/>
    <w:tmpl w:val="AEFC9670"/>
    <w:lvl w:ilvl="0" w:tplc="1618EF30">
      <w:start w:val="1"/>
      <w:numFmt w:val="lowerLetter"/>
      <w:lvlText w:val="%1."/>
      <w:lvlJc w:val="left"/>
      <w:pPr>
        <w:ind w:left="2760" w:hanging="42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05DE5865"/>
    <w:multiLevelType w:val="hybridMultilevel"/>
    <w:tmpl w:val="5D700BBA"/>
    <w:lvl w:ilvl="0" w:tplc="7F322784">
      <w:start w:val="1"/>
      <w:numFmt w:val="lowerLetter"/>
      <w:lvlText w:val="%1."/>
      <w:lvlJc w:val="left"/>
      <w:pPr>
        <w:ind w:left="2700" w:hanging="360"/>
      </w:pPr>
      <w:rPr>
        <w:rFonts w:ascii="Calibri" w:eastAsia="Calibri" w:hAnsi="Calibri" w:cs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0E602AB7"/>
    <w:multiLevelType w:val="hybridMultilevel"/>
    <w:tmpl w:val="1FE87B94"/>
    <w:lvl w:ilvl="0" w:tplc="FD24E03C">
      <w:start w:val="1"/>
      <w:numFmt w:val="decimal"/>
      <w:lvlText w:val="%1-"/>
      <w:lvlJc w:val="left"/>
      <w:pPr>
        <w:ind w:left="20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113850CE"/>
    <w:multiLevelType w:val="hybridMultilevel"/>
    <w:tmpl w:val="385EFF8A"/>
    <w:lvl w:ilvl="0" w:tplc="21EE106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B111076"/>
    <w:multiLevelType w:val="hybridMultilevel"/>
    <w:tmpl w:val="5D9E061E"/>
    <w:lvl w:ilvl="0" w:tplc="E3EEA6EC">
      <w:start w:val="1"/>
      <w:numFmt w:val="lowerLetter"/>
      <w:lvlText w:val="%1."/>
      <w:lvlJc w:val="left"/>
      <w:pPr>
        <w:ind w:left="27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23385176"/>
    <w:multiLevelType w:val="hybridMultilevel"/>
    <w:tmpl w:val="F790E2A6"/>
    <w:lvl w:ilvl="0" w:tplc="27541D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97A4290"/>
    <w:multiLevelType w:val="multilevel"/>
    <w:tmpl w:val="B2F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CF770AA"/>
    <w:multiLevelType w:val="hybridMultilevel"/>
    <w:tmpl w:val="DFF8BD5A"/>
    <w:lvl w:ilvl="0" w:tplc="CC22BED8">
      <w:start w:val="1"/>
      <w:numFmt w:val="decimal"/>
      <w:lvlText w:val="%1."/>
      <w:lvlJc w:val="left"/>
      <w:pPr>
        <w:ind w:left="1069" w:hanging="360"/>
      </w:pPr>
      <w:rPr>
        <w:b/>
        <w:bCs/>
        <w:i/>
        <w:iCs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5F434C30"/>
    <w:multiLevelType w:val="hybridMultilevel"/>
    <w:tmpl w:val="3C388298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9">
    <w:nsid w:val="69A81218"/>
    <w:multiLevelType w:val="hybridMultilevel"/>
    <w:tmpl w:val="5442DF78"/>
    <w:lvl w:ilvl="0" w:tplc="5C1E724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A224E89"/>
    <w:multiLevelType w:val="hybridMultilevel"/>
    <w:tmpl w:val="37344752"/>
    <w:lvl w:ilvl="0" w:tplc="CCFC6FC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66C8"/>
    <w:rsid w:val="00066893"/>
    <w:rsid w:val="00133A11"/>
    <w:rsid w:val="00164EC1"/>
    <w:rsid w:val="0018237A"/>
    <w:rsid w:val="00195139"/>
    <w:rsid w:val="002454B9"/>
    <w:rsid w:val="002D749D"/>
    <w:rsid w:val="00351798"/>
    <w:rsid w:val="003A57C2"/>
    <w:rsid w:val="006567A3"/>
    <w:rsid w:val="007209F6"/>
    <w:rsid w:val="00727CFF"/>
    <w:rsid w:val="00890FEC"/>
    <w:rsid w:val="008A222E"/>
    <w:rsid w:val="009566C8"/>
    <w:rsid w:val="00A33F2A"/>
    <w:rsid w:val="00AD36B7"/>
    <w:rsid w:val="00BB0043"/>
    <w:rsid w:val="00C16695"/>
    <w:rsid w:val="00D51ECD"/>
    <w:rsid w:val="00DB61E7"/>
    <w:rsid w:val="00E23B2A"/>
    <w:rsid w:val="00F22F60"/>
    <w:rsid w:val="00F6695D"/>
    <w:rsid w:val="00FE1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</dc:creator>
  <cp:lastModifiedBy>Asmaa</cp:lastModifiedBy>
  <cp:revision>6</cp:revision>
  <cp:lastPrinted>2015-05-01T07:02:00Z</cp:lastPrinted>
  <dcterms:created xsi:type="dcterms:W3CDTF">2019-04-11T11:51:00Z</dcterms:created>
  <dcterms:modified xsi:type="dcterms:W3CDTF">2019-04-17T13:15:00Z</dcterms:modified>
</cp:coreProperties>
</file>